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ECBD7" w14:textId="77777777" w:rsidR="0079644A" w:rsidRDefault="00A63FCD" w:rsidP="00C221F2">
      <w:pPr>
        <w:pBdr>
          <w:bottom w:val="single" w:sz="6" w:space="0" w:color="FFFFFF"/>
        </w:pBdr>
        <w:spacing w:line="220" w:lineRule="atLeast"/>
        <w:ind w:left="288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44"/>
          <w:szCs w:val="44"/>
        </w:rPr>
        <w:t>Aditi Kumar</w:t>
      </w:r>
    </w:p>
    <w:p w14:paraId="0CC66DAA" w14:textId="6BBB2204" w:rsidR="0079644A" w:rsidRDefault="00A63FCD" w:rsidP="008435B7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312</w:t>
      </w:r>
      <w:r>
        <w:rPr>
          <w:rFonts w:ascii="Calibri" w:eastAsia="Calibri" w:hAnsi="Calibri" w:cs="Calibri"/>
          <w:sz w:val="22"/>
          <w:szCs w:val="22"/>
        </w:rPr>
        <w:noBreakHyphen/>
        <w:t>593</w:t>
      </w:r>
      <w:r>
        <w:rPr>
          <w:rFonts w:ascii="Calibri" w:eastAsia="Calibri" w:hAnsi="Calibri" w:cs="Calibri"/>
          <w:sz w:val="22"/>
          <w:szCs w:val="22"/>
        </w:rPr>
        <w:noBreakHyphen/>
        <w:t>2092 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5" w:history="1">
        <w:r w:rsidR="00626900" w:rsidRPr="00DC4C01">
          <w:rPr>
            <w:rStyle w:val="Hyperlink"/>
            <w:rFonts w:ascii="Calibri" w:eastAsia="Calibri" w:hAnsi="Calibri" w:cs="Calibri"/>
            <w:sz w:val="22"/>
            <w:szCs w:val="22"/>
          </w:rPr>
          <w:t>aditi12kumar@gmail.com</w:t>
        </w:r>
      </w:hyperlink>
      <w:r>
        <w:rPr>
          <w:rFonts w:ascii="Calibri" w:eastAsia="Calibri" w:hAnsi="Calibri" w:cs="Calibri"/>
          <w:color w:val="0000FF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6" w:history="1">
        <w:r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t>https://www.linkedin.com/in/aditi</w:t>
        </w:r>
        <w:r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noBreakHyphen/>
          <w:t>kumar</w:t>
        </w:r>
        <w:r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noBreakHyphen/>
          <w:t>/</w:t>
        </w:r>
      </w:hyperlink>
    </w:p>
    <w:p w14:paraId="24456A42" w14:textId="77777777" w:rsidR="00126E3C" w:rsidRPr="002B1212" w:rsidRDefault="00126E3C" w:rsidP="00126E3C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 w:rsidRPr="002B1212"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</w:p>
    <w:p w14:paraId="160A1A34" w14:textId="59FC5267" w:rsidR="00126E3C" w:rsidRDefault="00126E3C" w:rsidP="00126E3C">
      <w:pPr>
        <w:numPr>
          <w:ilvl w:val="0"/>
          <w:numId w:val="6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Languages</w:t>
      </w:r>
      <w:r>
        <w:rPr>
          <w:rFonts w:ascii="Calibri" w:eastAsia="Calibri" w:hAnsi="Calibri" w:cs="Calibri"/>
          <w:sz w:val="22"/>
          <w:szCs w:val="22"/>
        </w:rPr>
        <w:t>:</w:t>
      </w:r>
      <w:r w:rsidR="00E5687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C++</w:t>
      </w:r>
      <w:r w:rsidR="00646407">
        <w:rPr>
          <w:rFonts w:ascii="Calibri" w:eastAsia="Calibri" w:hAnsi="Calibri" w:cs="Calibri"/>
          <w:sz w:val="22"/>
          <w:szCs w:val="22"/>
        </w:rPr>
        <w:t xml:space="preserve"> </w:t>
      </w:r>
      <w:r w:rsidR="00E5687D"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 xml:space="preserve">Python </w:t>
      </w:r>
      <w:r w:rsidR="00E5687D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C</w:t>
      </w:r>
      <w:r w:rsidR="00E5687D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Racket</w:t>
      </w:r>
      <w:r w:rsidR="00646407">
        <w:rPr>
          <w:rFonts w:ascii="Calibri" w:eastAsia="Calibri" w:hAnsi="Calibri" w:cs="Calibri"/>
          <w:sz w:val="22"/>
          <w:szCs w:val="22"/>
        </w:rPr>
        <w:t>, Java</w:t>
      </w:r>
    </w:p>
    <w:p w14:paraId="7EA715AE" w14:textId="4C6D3484" w:rsidR="00626900" w:rsidRDefault="00626900" w:rsidP="00126E3C">
      <w:pPr>
        <w:numPr>
          <w:ilvl w:val="0"/>
          <w:numId w:val="6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 w:rsidRPr="00626900">
        <w:rPr>
          <w:rFonts w:ascii="Calibri" w:eastAsia="Calibri" w:hAnsi="Calibri" w:cs="Calibri"/>
          <w:b/>
          <w:bCs/>
          <w:sz w:val="22"/>
          <w:szCs w:val="22"/>
        </w:rPr>
        <w:t>Frameworks/Libraries</w:t>
      </w:r>
      <w:r w:rsidRPr="00626900">
        <w:rPr>
          <w:rFonts w:ascii="Calibri" w:eastAsia="Calibri" w:hAnsi="Calibri" w:cs="Calibri"/>
          <w:sz w:val="22"/>
          <w:szCs w:val="22"/>
        </w:rPr>
        <w:t>: PyTorch, TensorFlow, React, AWS</w:t>
      </w:r>
      <w:r>
        <w:rPr>
          <w:rFonts w:ascii="Calibri" w:eastAsia="Calibri" w:hAnsi="Calibri" w:cs="Calibri"/>
          <w:sz w:val="22"/>
          <w:szCs w:val="22"/>
        </w:rPr>
        <w:t>, Git, GitHub</w:t>
      </w:r>
      <w:r w:rsidR="002B34F6">
        <w:rPr>
          <w:rFonts w:ascii="Calibri" w:eastAsia="Calibri" w:hAnsi="Calibri" w:cs="Calibri"/>
          <w:sz w:val="22"/>
          <w:szCs w:val="22"/>
        </w:rPr>
        <w:t xml:space="preserve">, Selenium </w:t>
      </w:r>
    </w:p>
    <w:p w14:paraId="78CD8906" w14:textId="72B452F2" w:rsidR="0017760F" w:rsidRPr="009E5E8E" w:rsidRDefault="00126E3C" w:rsidP="009E5E8E">
      <w:pPr>
        <w:numPr>
          <w:ilvl w:val="0"/>
          <w:numId w:val="6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Database Management</w:t>
      </w:r>
      <w:r>
        <w:rPr>
          <w:rFonts w:ascii="Calibri" w:eastAsia="Calibri" w:hAnsi="Calibri" w:cs="Calibri"/>
          <w:sz w:val="22"/>
          <w:szCs w:val="22"/>
        </w:rPr>
        <w:t>: SQL</w:t>
      </w:r>
      <w:r w:rsidR="00197EC5">
        <w:rPr>
          <w:rFonts w:ascii="-webkit-standard" w:hAnsi="-webkit-standard"/>
          <w:color w:val="000000"/>
          <w:sz w:val="27"/>
          <w:szCs w:val="27"/>
        </w:rPr>
        <w:t xml:space="preserve">, </w:t>
      </w:r>
      <w:r w:rsidR="00197EC5" w:rsidRPr="00197EC5">
        <w:rPr>
          <w:rFonts w:ascii="Calibri" w:eastAsia="Calibri" w:hAnsi="Calibri" w:cs="Calibri"/>
          <w:sz w:val="22"/>
          <w:szCs w:val="22"/>
        </w:rPr>
        <w:t>NoSQL</w:t>
      </w:r>
    </w:p>
    <w:p w14:paraId="3369CAA8" w14:textId="77777777" w:rsidR="0079644A" w:rsidRDefault="00A63FCD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work experience</w:t>
      </w:r>
    </w:p>
    <w:p w14:paraId="2355AE9C" w14:textId="4CBF58F2" w:rsidR="00D53AAA" w:rsidRDefault="00D53AAA" w:rsidP="001412FE">
      <w:pPr>
        <w:spacing w:line="220" w:lineRule="atLeast"/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 xml:space="preserve">Research Engineer </w:t>
      </w:r>
    </w:p>
    <w:p w14:paraId="77FB96D2" w14:textId="6F6653F8" w:rsidR="00D53AAA" w:rsidRPr="00D53AAA" w:rsidRDefault="00D53AAA" w:rsidP="001412FE">
      <w:pPr>
        <w:spacing w:line="220" w:lineRule="atLeast"/>
        <w:rPr>
          <w:rStyle w:val="fs14fw6ttcoverflow-hidden"/>
          <w:rFonts w:ascii="Calibri" w:eastAsia="Calibri" w:hAnsi="Calibri" w:cs="Calibri"/>
          <w:sz w:val="22"/>
          <w:szCs w:val="22"/>
        </w:rPr>
      </w:pPr>
      <w:r w:rsidRPr="00D53AAA">
        <w:rPr>
          <w:rStyle w:val="fs14fw6ttcoverflow-hidden"/>
          <w:rFonts w:ascii="Calibri" w:eastAsia="Calibri" w:hAnsi="Calibri" w:cs="Calibri"/>
          <w:sz w:val="22"/>
          <w:szCs w:val="22"/>
        </w:rPr>
        <w:t>Illinois Institute of Technology, Chicago, IL</w:t>
      </w:r>
      <w:r w:rsidR="00646407">
        <w:rPr>
          <w:rStyle w:val="fs14fw6ttcoverflow-hidden"/>
          <w:rFonts w:ascii="Calibri" w:eastAsia="Calibri" w:hAnsi="Calibri" w:cs="Calibri"/>
          <w:sz w:val="22"/>
          <w:szCs w:val="22"/>
        </w:rPr>
        <w:tab/>
      </w:r>
      <w:r w:rsidR="00646407">
        <w:rPr>
          <w:rStyle w:val="fs14fw6ttcoverflow-hidden"/>
          <w:rFonts w:ascii="Calibri" w:eastAsia="Calibri" w:hAnsi="Calibri" w:cs="Calibri"/>
          <w:sz w:val="22"/>
          <w:szCs w:val="22"/>
        </w:rPr>
        <w:tab/>
      </w:r>
      <w:r w:rsidR="00646407">
        <w:rPr>
          <w:rStyle w:val="fs14fw6ttcoverflow-hidden"/>
          <w:rFonts w:ascii="Calibri" w:eastAsia="Calibri" w:hAnsi="Calibri" w:cs="Calibri"/>
          <w:sz w:val="22"/>
          <w:szCs w:val="22"/>
        </w:rPr>
        <w:tab/>
      </w:r>
      <w:r w:rsidR="00646407">
        <w:rPr>
          <w:rStyle w:val="fs14fw6ttcoverflow-hidden"/>
          <w:rFonts w:ascii="Calibri" w:eastAsia="Calibri" w:hAnsi="Calibri" w:cs="Calibri"/>
          <w:sz w:val="22"/>
          <w:szCs w:val="22"/>
        </w:rPr>
        <w:tab/>
      </w:r>
      <w:r w:rsidR="00646407">
        <w:rPr>
          <w:rStyle w:val="fs14fw6ttcoverflow-hidden"/>
          <w:rFonts w:ascii="Calibri" w:eastAsia="Calibri" w:hAnsi="Calibri" w:cs="Calibri"/>
          <w:sz w:val="22"/>
          <w:szCs w:val="22"/>
        </w:rPr>
        <w:tab/>
      </w:r>
      <w:r w:rsidR="00646407">
        <w:rPr>
          <w:rStyle w:val="fs14fw6ttcoverflow-hidden"/>
          <w:rFonts w:ascii="Calibri" w:eastAsia="Calibri" w:hAnsi="Calibri" w:cs="Calibri"/>
          <w:sz w:val="22"/>
          <w:szCs w:val="22"/>
        </w:rPr>
        <w:tab/>
      </w:r>
      <w:r w:rsidR="00646407">
        <w:rPr>
          <w:rStyle w:val="fs14fw6ttcoverflow-hidden"/>
          <w:rFonts w:ascii="Calibri" w:eastAsia="Calibri" w:hAnsi="Calibri" w:cs="Calibri"/>
          <w:sz w:val="22"/>
          <w:szCs w:val="22"/>
        </w:rPr>
        <w:tab/>
        <w:t>JULY 2024 - Present</w:t>
      </w:r>
    </w:p>
    <w:p w14:paraId="0C7FA5E3" w14:textId="77777777" w:rsidR="00646407" w:rsidRDefault="00646407" w:rsidP="00646407">
      <w:pPr>
        <w:pStyle w:val="ListParagraph"/>
        <w:numPr>
          <w:ilvl w:val="0"/>
          <w:numId w:val="20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646407">
        <w:rPr>
          <w:rFonts w:ascii="Calibri" w:eastAsia="Calibri" w:hAnsi="Calibri" w:cs="Calibri"/>
          <w:sz w:val="22"/>
          <w:szCs w:val="22"/>
        </w:rPr>
        <w:t>Led a project focused on enhancing ambulation safety for cane users in moderately crowded environments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856F61D" w14:textId="6A8BB3DA" w:rsidR="00D53AAA" w:rsidRPr="00646407" w:rsidRDefault="00646407" w:rsidP="00646407">
      <w:pPr>
        <w:pStyle w:val="ListParagraph"/>
        <w:numPr>
          <w:ilvl w:val="0"/>
          <w:numId w:val="20"/>
        </w:numPr>
        <w:spacing w:line="220" w:lineRule="atLeast"/>
        <w:rPr>
          <w:rStyle w:val="fs14fw6ttcoverflow-hidden"/>
          <w:rFonts w:ascii="Calibri" w:eastAsia="Calibri" w:hAnsi="Calibri" w:cs="Calibri"/>
          <w:sz w:val="22"/>
          <w:szCs w:val="22"/>
        </w:rPr>
      </w:pPr>
      <w:r w:rsidRPr="00646407">
        <w:rPr>
          <w:rFonts w:ascii="Calibri" w:eastAsia="Calibri" w:hAnsi="Calibri" w:cs="Calibri"/>
          <w:sz w:val="22"/>
          <w:szCs w:val="22"/>
        </w:rPr>
        <w:t>S</w:t>
      </w:r>
      <w:r w:rsidRPr="00646407">
        <w:rPr>
          <w:rFonts w:ascii="Calibri" w:eastAsia="Calibri" w:hAnsi="Calibri" w:cs="Calibri"/>
          <w:sz w:val="22"/>
          <w:szCs w:val="22"/>
        </w:rPr>
        <w:t>trengthened engineering skills in user-centered design, material evaluation, and prototyping.</w:t>
      </w:r>
    </w:p>
    <w:p w14:paraId="0F043372" w14:textId="2918632D" w:rsidR="001412FE" w:rsidRDefault="001412FE" w:rsidP="001412FE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>Teaching Assistant - Systems Programming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197EC5">
        <w:rPr>
          <w:rFonts w:ascii="Calibri" w:eastAsia="Calibri" w:hAnsi="Calibri" w:cs="Calibri"/>
          <w:sz w:val="22"/>
          <w:szCs w:val="22"/>
        </w:rPr>
        <w:t xml:space="preserve">(C/C++) </w:t>
      </w:r>
    </w:p>
    <w:p w14:paraId="2F3647F3" w14:textId="5A93329E" w:rsidR="001412FE" w:rsidRDefault="001412FE" w:rsidP="001412FE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"/>
          <w:rFonts w:ascii="Calibri" w:eastAsia="Calibri" w:hAnsi="Calibri" w:cs="Calibri"/>
          <w:sz w:val="22"/>
          <w:szCs w:val="22"/>
        </w:rPr>
        <w:t>Illinois Institute of Technology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"/>
          <w:rFonts w:ascii="Calibri" w:eastAsia="Calibri" w:hAnsi="Calibri" w:cs="Calibri"/>
          <w:sz w:val="22"/>
          <w:szCs w:val="22"/>
        </w:rPr>
        <w:t>Chicago, IL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J</w:t>
      </w:r>
      <w:r w:rsidR="0017760F">
        <w:rPr>
          <w:rStyle w:val="fs14fw4"/>
          <w:rFonts w:ascii="Calibri" w:eastAsia="Calibri" w:hAnsi="Calibri" w:cs="Calibri"/>
          <w:sz w:val="22"/>
          <w:szCs w:val="22"/>
        </w:rPr>
        <w:t>AN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2024 - May 2024</w:t>
      </w:r>
    </w:p>
    <w:p w14:paraId="3F4E0EC7" w14:textId="77777777" w:rsidR="00646407" w:rsidRDefault="001412FE" w:rsidP="00646407">
      <w:pPr>
        <w:numPr>
          <w:ilvl w:val="0"/>
          <w:numId w:val="2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Mentored in development and instruction of curriculum for CS 351 course, helping to increase student pass rates by 15% through tailored support.</w:t>
      </w:r>
    </w:p>
    <w:p w14:paraId="0FB84748" w14:textId="1739688C" w:rsidR="00646407" w:rsidRPr="00646407" w:rsidRDefault="00646407" w:rsidP="00646407">
      <w:pPr>
        <w:numPr>
          <w:ilvl w:val="0"/>
          <w:numId w:val="2"/>
        </w:numPr>
        <w:spacing w:line="220" w:lineRule="atLeast"/>
        <w:ind w:left="420" w:hanging="442"/>
        <w:rPr>
          <w:rStyle w:val="fs14fw6ttcoverflow-hidden"/>
          <w:rFonts w:ascii="Calibri" w:eastAsia="Calibri" w:hAnsi="Calibri" w:cs="Calibri"/>
          <w:sz w:val="22"/>
          <w:szCs w:val="22"/>
        </w:rPr>
      </w:pPr>
      <w:r w:rsidRPr="00646407">
        <w:rPr>
          <w:rFonts w:ascii="Calibri" w:eastAsia="Calibri" w:hAnsi="Calibri" w:cs="Calibri"/>
          <w:sz w:val="22"/>
          <w:szCs w:val="22"/>
        </w:rPr>
        <w:t>Provided students with hands-on experience in systems programming using x86 architecture</w:t>
      </w:r>
      <w:r w:rsidR="00626900" w:rsidRPr="00646407">
        <w:rPr>
          <w:rFonts w:ascii="Calibri" w:eastAsia="Calibri" w:hAnsi="Calibri" w:cs="Calibri"/>
          <w:sz w:val="22"/>
          <w:szCs w:val="22"/>
        </w:rPr>
        <w:t>.</w:t>
      </w:r>
      <w:r w:rsidR="001412FE" w:rsidRPr="00646407">
        <w:rPr>
          <w:rFonts w:ascii="Calibri" w:eastAsia="Calibri" w:hAnsi="Calibri" w:cs="Calibri"/>
          <w:sz w:val="22"/>
          <w:szCs w:val="22"/>
        </w:rPr>
        <w:t> </w:t>
      </w:r>
    </w:p>
    <w:p w14:paraId="6308E870" w14:textId="44F7D44B" w:rsidR="00D43F00" w:rsidRDefault="00D43F00" w:rsidP="00D43F0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>Research Assistant</w:t>
      </w:r>
      <w:r w:rsidR="00E5687D"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E5687D" w:rsidRPr="00E5687D">
        <w:rPr>
          <w:rStyle w:val="fs14fw6ttcoverflow-hidden"/>
          <w:rFonts w:ascii="Calibri" w:eastAsia="Calibri" w:hAnsi="Calibri" w:cs="Calibri"/>
          <w:sz w:val="22"/>
          <w:szCs w:val="22"/>
        </w:rPr>
        <w:t>(Java, C++, C)</w:t>
      </w:r>
      <w:r w:rsidR="00E5687D"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67CA0A4B" w14:textId="1AF9F19B" w:rsidR="00D43F00" w:rsidRDefault="00D43F00" w:rsidP="00D43F0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"/>
          <w:rFonts w:ascii="Calibri" w:eastAsia="Calibri" w:hAnsi="Calibri" w:cs="Calibri"/>
          <w:sz w:val="22"/>
          <w:szCs w:val="22"/>
        </w:rPr>
        <w:t>Illinois Institute of Technology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"/>
          <w:rFonts w:ascii="Calibri" w:eastAsia="Calibri" w:hAnsi="Calibri" w:cs="Calibri"/>
          <w:sz w:val="22"/>
          <w:szCs w:val="22"/>
        </w:rPr>
        <w:t>Chicago, IL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 w:rsidR="0017760F">
        <w:rPr>
          <w:rStyle w:val="fs14fw4"/>
          <w:rFonts w:ascii="Calibri" w:eastAsia="Calibri" w:hAnsi="Calibri" w:cs="Calibri"/>
          <w:sz w:val="22"/>
          <w:szCs w:val="22"/>
        </w:rPr>
        <w:t>AUG 2023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- May 2024</w:t>
      </w:r>
    </w:p>
    <w:p w14:paraId="61C63F10" w14:textId="53203B1B" w:rsidR="00D43F00" w:rsidRPr="00D43F00" w:rsidRDefault="00D43F00" w:rsidP="00D43F00">
      <w:pPr>
        <w:numPr>
          <w:ilvl w:val="0"/>
          <w:numId w:val="1"/>
        </w:numPr>
        <w:spacing w:line="220" w:lineRule="atLeast"/>
        <w:ind w:left="420" w:hanging="442"/>
        <w:rPr>
          <w:rStyle w:val="fs14fw6ttcoverflow-hidden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Researched and executed Caper, an open-source tool for converting packet filters into machine-executable instructions, enhancing network traffic analysis efficiency</w:t>
      </w:r>
      <w:r w:rsidR="00E5687D">
        <w:rPr>
          <w:rFonts w:ascii="Calibri" w:eastAsia="Calibri" w:hAnsi="Calibri" w:cs="Calibri"/>
          <w:sz w:val="22"/>
          <w:szCs w:val="22"/>
        </w:rPr>
        <w:t xml:space="preserve"> by 20%</w:t>
      </w:r>
      <w:r>
        <w:rPr>
          <w:rFonts w:ascii="Calibri" w:eastAsia="Calibri" w:hAnsi="Calibri" w:cs="Calibri"/>
          <w:sz w:val="22"/>
          <w:szCs w:val="22"/>
        </w:rPr>
        <w:t>.</w:t>
      </w:r>
      <w:r w:rsidRPr="00D43F00">
        <w:rPr>
          <w:rFonts w:ascii="Calibri" w:eastAsia="Calibri" w:hAnsi="Calibri" w:cs="Calibri"/>
          <w:sz w:val="22"/>
          <w:szCs w:val="22"/>
        </w:rPr>
        <w:t> </w:t>
      </w:r>
    </w:p>
    <w:p w14:paraId="0911811A" w14:textId="2ADAA96D" w:rsidR="00D43F00" w:rsidRDefault="00D43F00" w:rsidP="00D43F0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>IIT ECO CAR EV Challenge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5687D">
        <w:rPr>
          <w:rFonts w:ascii="Calibri" w:eastAsia="Calibri" w:hAnsi="Calibri" w:cs="Calibri"/>
          <w:sz w:val="22"/>
          <w:szCs w:val="22"/>
        </w:rPr>
        <w:t xml:space="preserve">(Python) </w:t>
      </w:r>
    </w:p>
    <w:p w14:paraId="7F927132" w14:textId="7AA85F02" w:rsidR="00D43F00" w:rsidRDefault="00D43F00" w:rsidP="00D43F0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"/>
          <w:rFonts w:ascii="Calibri" w:eastAsia="Calibri" w:hAnsi="Calibri" w:cs="Calibri"/>
          <w:sz w:val="22"/>
          <w:szCs w:val="22"/>
        </w:rPr>
        <w:t>Illinois Institute of Technology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"/>
          <w:rFonts w:ascii="Calibri" w:eastAsia="Calibri" w:hAnsi="Calibri" w:cs="Calibri"/>
          <w:sz w:val="22"/>
          <w:szCs w:val="22"/>
        </w:rPr>
        <w:t>Chicago, IL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 w:rsidR="0017760F">
        <w:rPr>
          <w:rStyle w:val="fs14fw4"/>
          <w:rFonts w:ascii="Calibri" w:eastAsia="Calibri" w:hAnsi="Calibri" w:cs="Calibri"/>
          <w:sz w:val="22"/>
          <w:szCs w:val="22"/>
        </w:rPr>
        <w:t>AUG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2023 - May 2024</w:t>
      </w:r>
    </w:p>
    <w:p w14:paraId="59FEA1B3" w14:textId="7E6F1F71" w:rsidR="00A63FCD" w:rsidRDefault="00E5687D" w:rsidP="00BE4A5D">
      <w:pPr>
        <w:numPr>
          <w:ilvl w:val="0"/>
          <w:numId w:val="4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 w:rsidRPr="00E5687D">
        <w:rPr>
          <w:rFonts w:ascii="Calibri" w:eastAsia="Calibri" w:hAnsi="Calibri" w:cs="Calibri"/>
          <w:sz w:val="22"/>
          <w:szCs w:val="22"/>
        </w:rPr>
        <w:t>Designed and optimized autonomous vehicle algorithms with Python and PyTorch, improving obstacle detection accuracy by 15%</w:t>
      </w:r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r w:rsidRPr="00E5687D">
        <w:rPr>
          <w:rFonts w:ascii="Calibri" w:eastAsia="Calibri" w:hAnsi="Calibri" w:cs="Calibri"/>
          <w:sz w:val="22"/>
          <w:szCs w:val="22"/>
        </w:rPr>
        <w:t>using CNNs and sensor fusion</w:t>
      </w:r>
      <w:r w:rsidR="00A63FCD">
        <w:rPr>
          <w:rFonts w:ascii="Calibri" w:eastAsia="Calibri" w:hAnsi="Calibri" w:cs="Calibri"/>
          <w:sz w:val="22"/>
          <w:szCs w:val="22"/>
        </w:rPr>
        <w:t xml:space="preserve">. </w:t>
      </w:r>
    </w:p>
    <w:p w14:paraId="790331FF" w14:textId="0625D35D" w:rsidR="00E5687D" w:rsidRDefault="00E5687D" w:rsidP="00AE7A89">
      <w:pPr>
        <w:numPr>
          <w:ilvl w:val="0"/>
          <w:numId w:val="4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 w:rsidRPr="00E5687D">
        <w:rPr>
          <w:rFonts w:ascii="Calibri" w:eastAsia="Calibri" w:hAnsi="Calibri" w:cs="Calibri"/>
          <w:sz w:val="22"/>
          <w:szCs w:val="22"/>
        </w:rPr>
        <w:t>Integrated sensor data (cameras, LiDAR, radar), boosting detection accuracy by 25%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BD5B0C0" w14:textId="4F905B27" w:rsidR="0079644A" w:rsidRPr="00E5687D" w:rsidRDefault="00A63FCD" w:rsidP="00E5687D">
      <w:pPr>
        <w:spacing w:line="220" w:lineRule="atLeast"/>
        <w:ind w:left="-22"/>
        <w:rPr>
          <w:rFonts w:ascii="Calibri" w:eastAsia="Calibri" w:hAnsi="Calibri" w:cs="Calibri"/>
          <w:sz w:val="22"/>
          <w:szCs w:val="22"/>
        </w:rPr>
      </w:pPr>
      <w:r w:rsidRPr="00E5687D"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>Software</w:t>
      </w:r>
      <w:r w:rsidR="00552E18" w:rsidRPr="00E5687D"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 xml:space="preserve"> Engineer</w:t>
      </w:r>
      <w:r w:rsidRPr="00E5687D"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 xml:space="preserve"> Intern</w:t>
      </w:r>
      <w:r w:rsidRPr="00E5687D">
        <w:rPr>
          <w:rFonts w:ascii="Calibri" w:eastAsia="Calibri" w:hAnsi="Calibri" w:cs="Calibri"/>
          <w:sz w:val="22"/>
          <w:szCs w:val="22"/>
        </w:rPr>
        <w:t xml:space="preserve"> </w:t>
      </w:r>
      <w:r w:rsidR="00E5687D">
        <w:rPr>
          <w:rFonts w:ascii="Calibri" w:eastAsia="Calibri" w:hAnsi="Calibri" w:cs="Calibri"/>
          <w:sz w:val="22"/>
          <w:szCs w:val="22"/>
        </w:rPr>
        <w:t xml:space="preserve">(Java, TypeScript, Python) </w:t>
      </w:r>
    </w:p>
    <w:p w14:paraId="3FEA7C55" w14:textId="06CE95BF" w:rsidR="0079644A" w:rsidRDefault="00A63FCD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"/>
          <w:rFonts w:ascii="Calibri" w:eastAsia="Calibri" w:hAnsi="Calibri" w:cs="Calibri"/>
          <w:sz w:val="22"/>
          <w:szCs w:val="22"/>
        </w:rPr>
        <w:t>MapMyIndia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"/>
          <w:rFonts w:ascii="Calibri" w:eastAsia="Calibri" w:hAnsi="Calibri" w:cs="Calibri"/>
          <w:sz w:val="22"/>
          <w:szCs w:val="22"/>
        </w:rPr>
        <w:t>Delhi, India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M</w:t>
      </w:r>
      <w:r w:rsidR="0017760F">
        <w:rPr>
          <w:rStyle w:val="fs14fw4"/>
          <w:rFonts w:ascii="Calibri" w:eastAsia="Calibri" w:hAnsi="Calibri" w:cs="Calibri"/>
          <w:sz w:val="22"/>
          <w:szCs w:val="22"/>
        </w:rPr>
        <w:t>AY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2023 - </w:t>
      </w:r>
      <w:r w:rsidR="0017760F">
        <w:rPr>
          <w:rStyle w:val="fs14fw4"/>
          <w:rFonts w:ascii="Calibri" w:eastAsia="Calibri" w:hAnsi="Calibri" w:cs="Calibri"/>
          <w:sz w:val="22"/>
          <w:szCs w:val="22"/>
        </w:rPr>
        <w:t>JULY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2023</w:t>
      </w:r>
    </w:p>
    <w:p w14:paraId="21B0A6C4" w14:textId="519528F4" w:rsidR="0079644A" w:rsidRDefault="00E5687D">
      <w:pPr>
        <w:numPr>
          <w:ilvl w:val="0"/>
          <w:numId w:val="4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 w:rsidRPr="00E5687D">
        <w:rPr>
          <w:rFonts w:ascii="Calibri" w:eastAsia="Calibri" w:hAnsi="Calibri" w:cs="Calibri"/>
          <w:sz w:val="22"/>
          <w:szCs w:val="22"/>
        </w:rPr>
        <w:t>Architected and debugged software solutions using Python, Java, and TypeScript, executing machine learning algorithms with PyTorch and TensorFlow, contributing to a 10% increase in application efficiency</w:t>
      </w:r>
      <w:r w:rsidR="00A63FCD">
        <w:rPr>
          <w:rFonts w:ascii="Calibri" w:eastAsia="Calibri" w:hAnsi="Calibri" w:cs="Calibri"/>
          <w:sz w:val="22"/>
          <w:szCs w:val="22"/>
        </w:rPr>
        <w:t>. </w:t>
      </w:r>
    </w:p>
    <w:p w14:paraId="2D79BFE0" w14:textId="450679B8" w:rsidR="00E5687D" w:rsidRDefault="00E5687D">
      <w:pPr>
        <w:numPr>
          <w:ilvl w:val="0"/>
          <w:numId w:val="4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 w:rsidRPr="00E5687D">
        <w:rPr>
          <w:rFonts w:ascii="Calibri" w:eastAsia="Calibri" w:hAnsi="Calibri" w:cs="Calibri"/>
          <w:sz w:val="22"/>
          <w:szCs w:val="22"/>
        </w:rPr>
        <w:t xml:space="preserve">Implemented an automated CAPTCHA recognition system with Tesseract OCR, achieving a </w:t>
      </w:r>
      <w:r>
        <w:rPr>
          <w:rFonts w:ascii="Calibri" w:eastAsia="Calibri" w:hAnsi="Calibri" w:cs="Calibri"/>
          <w:sz w:val="22"/>
          <w:szCs w:val="22"/>
        </w:rPr>
        <w:t>70</w:t>
      </w:r>
      <w:r w:rsidRPr="00E5687D">
        <w:rPr>
          <w:rFonts w:ascii="Calibri" w:eastAsia="Calibri" w:hAnsi="Calibri" w:cs="Calibri"/>
          <w:sz w:val="22"/>
          <w:szCs w:val="22"/>
        </w:rPr>
        <w:t>% recognition accuracy and reducing manual verification time by 50%, demonstrating proficiency in computer vision and image processing.</w:t>
      </w:r>
    </w:p>
    <w:p w14:paraId="6D811424" w14:textId="77777777" w:rsidR="0079644A" w:rsidRDefault="00A63FCD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ttcoverflow-hidden"/>
          <w:rFonts w:ascii="Calibri" w:eastAsia="Calibri" w:hAnsi="Calibri" w:cs="Calibri"/>
          <w:b/>
          <w:bCs/>
          <w:sz w:val="22"/>
          <w:szCs w:val="22"/>
        </w:rPr>
        <w:t>Research Intern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BEE9CD9" w14:textId="3BD6EDEF" w:rsidR="0079644A" w:rsidRDefault="00A63FCD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"/>
          <w:rFonts w:ascii="Calibri" w:eastAsia="Calibri" w:hAnsi="Calibri" w:cs="Calibri"/>
          <w:sz w:val="22"/>
          <w:szCs w:val="22"/>
        </w:rPr>
        <w:t>National University of Singapore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"/>
          <w:rFonts w:ascii="Calibri" w:eastAsia="Calibri" w:hAnsi="Calibri" w:cs="Calibri"/>
          <w:sz w:val="22"/>
          <w:szCs w:val="22"/>
        </w:rPr>
        <w:t>Singapore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J</w:t>
      </w:r>
      <w:r w:rsidR="0017760F">
        <w:rPr>
          <w:rStyle w:val="fs14fw4"/>
          <w:rFonts w:ascii="Calibri" w:eastAsia="Calibri" w:hAnsi="Calibri" w:cs="Calibri"/>
          <w:sz w:val="22"/>
          <w:szCs w:val="22"/>
        </w:rPr>
        <w:t>UN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2022 - J</w:t>
      </w:r>
      <w:r w:rsidR="0017760F">
        <w:rPr>
          <w:rStyle w:val="fs14fw4"/>
          <w:rFonts w:ascii="Calibri" w:eastAsia="Calibri" w:hAnsi="Calibri" w:cs="Calibri"/>
          <w:sz w:val="22"/>
          <w:szCs w:val="22"/>
        </w:rPr>
        <w:t>UL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2022</w:t>
      </w:r>
    </w:p>
    <w:p w14:paraId="5C03D65F" w14:textId="5CC2595F" w:rsidR="0079644A" w:rsidRDefault="002B1212">
      <w:pPr>
        <w:numPr>
          <w:ilvl w:val="0"/>
          <w:numId w:val="5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 w:rsidRPr="002B1212">
        <w:rPr>
          <w:rFonts w:ascii="Calibri" w:eastAsia="Calibri" w:hAnsi="Calibri" w:cs="Calibri"/>
          <w:sz w:val="22"/>
          <w:szCs w:val="22"/>
        </w:rPr>
        <w:t>Engineered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63FCD">
        <w:rPr>
          <w:rFonts w:ascii="Calibri" w:eastAsia="Calibri" w:hAnsi="Calibri" w:cs="Calibri"/>
          <w:sz w:val="22"/>
          <w:szCs w:val="22"/>
        </w:rPr>
        <w:t>a prototype for visually impaired accessibility using audio cues through object detection, employing machine learning algorithms (specifically CNNs) and distributed system architecture to handle real time data processing.</w:t>
      </w:r>
    </w:p>
    <w:p w14:paraId="52180BB6" w14:textId="0C7D9877" w:rsidR="0079644A" w:rsidRPr="0017760F" w:rsidRDefault="00A63FCD" w:rsidP="0017760F">
      <w:pPr>
        <w:numPr>
          <w:ilvl w:val="0"/>
          <w:numId w:val="5"/>
        </w:numPr>
        <w:spacing w:line="220" w:lineRule="atLeast"/>
        <w:ind w:left="420" w:hanging="4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Incorporated advanced optimization techniques, including linear programming and nonlinear optimization, to achieve a 15% improvement in object detection accuracy and a 20% increase in computational efficiency in software applications. </w:t>
      </w:r>
      <w:r w:rsidRPr="00D43F00">
        <w:rPr>
          <w:rFonts w:ascii="Calibri" w:eastAsia="Calibri" w:hAnsi="Calibri" w:cs="Calibri"/>
          <w:sz w:val="22"/>
          <w:szCs w:val="22"/>
        </w:rPr>
        <w:t> </w:t>
      </w:r>
    </w:p>
    <w:p w14:paraId="5500E56C" w14:textId="66D70025" w:rsidR="008435B7" w:rsidRPr="008435B7" w:rsidRDefault="008435B7" w:rsidP="008435B7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512DB511" w14:textId="3FC8E32E" w:rsidR="008435B7" w:rsidRDefault="008435B7" w:rsidP="008435B7">
      <w:pPr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 w:rsidRPr="008435B7">
        <w:rPr>
          <w:rFonts w:ascii="Calibri" w:eastAsia="Calibri" w:hAnsi="Calibri" w:cs="Calibri"/>
          <w:b/>
          <w:bCs/>
          <w:sz w:val="22"/>
          <w:szCs w:val="22"/>
        </w:rPr>
        <w:t xml:space="preserve">Twitter Web Scraping (Python, </w:t>
      </w:r>
      <w:proofErr w:type="spellStart"/>
      <w:r w:rsidRPr="008435B7">
        <w:rPr>
          <w:rFonts w:ascii="Calibri" w:eastAsia="Calibri" w:hAnsi="Calibri" w:cs="Calibri"/>
          <w:b/>
          <w:bCs/>
          <w:sz w:val="22"/>
          <w:szCs w:val="22"/>
        </w:rPr>
        <w:t>Tweepy</w:t>
      </w:r>
      <w:proofErr w:type="spellEnd"/>
      <w:r w:rsidRPr="008435B7"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proofErr w:type="spellStart"/>
      <w:r w:rsidRPr="008435B7">
        <w:rPr>
          <w:rFonts w:ascii="Calibri" w:eastAsia="Calibri" w:hAnsi="Calibri" w:cs="Calibri"/>
          <w:b/>
          <w:bCs/>
          <w:sz w:val="22"/>
          <w:szCs w:val="22"/>
        </w:rPr>
        <w:t>BeautifulSoup</w:t>
      </w:r>
      <w:proofErr w:type="spellEnd"/>
      <w:r w:rsidRPr="008435B7">
        <w:rPr>
          <w:rFonts w:ascii="Calibri" w:eastAsia="Calibri" w:hAnsi="Calibri" w:cs="Calibri"/>
          <w:b/>
          <w:bCs/>
          <w:sz w:val="22"/>
          <w:szCs w:val="22"/>
        </w:rPr>
        <w:t xml:space="preserve">, SQLite) </w:t>
      </w:r>
    </w:p>
    <w:p w14:paraId="3CF00F0B" w14:textId="43715F14" w:rsidR="008435B7" w:rsidRPr="00D53AAA" w:rsidRDefault="008435B7" w:rsidP="00D53AAA">
      <w:pPr>
        <w:pStyle w:val="ListParagraph"/>
        <w:numPr>
          <w:ilvl w:val="0"/>
          <w:numId w:val="14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53AAA">
        <w:rPr>
          <w:rFonts w:ascii="Calibri" w:eastAsia="Calibri" w:hAnsi="Calibri" w:cs="Calibri"/>
          <w:sz w:val="22"/>
          <w:szCs w:val="22"/>
        </w:rPr>
        <w:t xml:space="preserve">Engineered a Python web scraper with </w:t>
      </w:r>
      <w:proofErr w:type="spellStart"/>
      <w:r w:rsidRPr="00D53AAA">
        <w:rPr>
          <w:rFonts w:ascii="Calibri" w:eastAsia="Calibri" w:hAnsi="Calibri" w:cs="Calibri"/>
          <w:sz w:val="22"/>
          <w:szCs w:val="22"/>
        </w:rPr>
        <w:t>Tweepy</w:t>
      </w:r>
      <w:proofErr w:type="spellEnd"/>
      <w:r w:rsidRPr="00D53AAA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D53AAA">
        <w:rPr>
          <w:rFonts w:ascii="Calibri" w:eastAsia="Calibri" w:hAnsi="Calibri" w:cs="Calibri"/>
          <w:sz w:val="22"/>
          <w:szCs w:val="22"/>
        </w:rPr>
        <w:t>BeautifulSoup</w:t>
      </w:r>
      <w:proofErr w:type="spellEnd"/>
      <w:r w:rsidRPr="00D53AAA">
        <w:rPr>
          <w:rFonts w:ascii="Calibri" w:eastAsia="Calibri" w:hAnsi="Calibri" w:cs="Calibri"/>
          <w:sz w:val="22"/>
          <w:szCs w:val="22"/>
        </w:rPr>
        <w:t xml:space="preserve"> to collect and store Twitter data in SQL</w:t>
      </w:r>
      <w:r w:rsidR="00552E18" w:rsidRPr="00D53AAA">
        <w:rPr>
          <w:rFonts w:ascii="Calibri" w:eastAsia="Calibri" w:hAnsi="Calibri" w:cs="Calibri"/>
          <w:sz w:val="22"/>
          <w:szCs w:val="22"/>
        </w:rPr>
        <w:t>ite</w:t>
      </w:r>
      <w:r w:rsidRPr="00D53AAA">
        <w:rPr>
          <w:rFonts w:ascii="Calibri" w:eastAsia="Calibri" w:hAnsi="Calibri" w:cs="Calibri"/>
          <w:sz w:val="22"/>
          <w:szCs w:val="22"/>
        </w:rPr>
        <w:t xml:space="preserve">. </w:t>
      </w:r>
    </w:p>
    <w:p w14:paraId="7F8626D2" w14:textId="77777777" w:rsidR="0079644A" w:rsidRDefault="00A63FCD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education</w:t>
      </w:r>
    </w:p>
    <w:p w14:paraId="588C4118" w14:textId="77777777" w:rsidR="0079644A" w:rsidRDefault="00A63FCD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"/>
          <w:rFonts w:ascii="Calibri" w:eastAsia="Calibri" w:hAnsi="Calibri" w:cs="Calibri"/>
          <w:sz w:val="22"/>
          <w:szCs w:val="22"/>
        </w:rPr>
        <w:t>Illinois Institute of Technology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"/>
          <w:rFonts w:ascii="Calibri" w:eastAsia="Calibri" w:hAnsi="Calibri" w:cs="Calibri"/>
          <w:sz w:val="22"/>
          <w:szCs w:val="22"/>
        </w:rPr>
        <w:t>Chicago, IL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May 2024</w:t>
      </w:r>
    </w:p>
    <w:p w14:paraId="11C28EB9" w14:textId="77777777" w:rsidR="008435B7" w:rsidRDefault="00A63FCD">
      <w:pPr>
        <w:spacing w:line="220" w:lineRule="atLeast"/>
        <w:rPr>
          <w:rStyle w:val="fs14fw6undefined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undefined"/>
          <w:rFonts w:ascii="Calibri" w:eastAsia="Calibri" w:hAnsi="Calibri" w:cs="Calibri"/>
          <w:b/>
          <w:bCs/>
          <w:sz w:val="22"/>
          <w:szCs w:val="22"/>
        </w:rPr>
        <w:t>Bachelor of Science, Computer Science</w:t>
      </w:r>
    </w:p>
    <w:p w14:paraId="435540E5" w14:textId="38A7596C" w:rsidR="002B1212" w:rsidRPr="002B1212" w:rsidRDefault="001412FE" w:rsidP="008435B7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undefined"/>
          <w:rFonts w:ascii="Calibri" w:eastAsia="Calibri" w:hAnsi="Calibri" w:cs="Calibri"/>
          <w:b/>
          <w:bCs/>
          <w:sz w:val="22"/>
          <w:szCs w:val="22"/>
        </w:rPr>
        <w:t xml:space="preserve">Related Coursework: </w:t>
      </w:r>
      <w:r>
        <w:rPr>
          <w:rStyle w:val="fs14fw6undefined"/>
          <w:rFonts w:ascii="Calibri" w:eastAsia="Calibri" w:hAnsi="Calibri" w:cs="Calibri"/>
          <w:sz w:val="22"/>
          <w:szCs w:val="22"/>
        </w:rPr>
        <w:t xml:space="preserve">Operating Systems, </w:t>
      </w:r>
      <w:r w:rsidR="00BE4A5D">
        <w:rPr>
          <w:rStyle w:val="fs14fw6undefined"/>
          <w:rFonts w:ascii="Calibri" w:eastAsia="Calibri" w:hAnsi="Calibri" w:cs="Calibri"/>
          <w:sz w:val="22"/>
          <w:szCs w:val="22"/>
        </w:rPr>
        <w:t xml:space="preserve">Data Structures and Algorithms, </w:t>
      </w:r>
      <w:r>
        <w:rPr>
          <w:rStyle w:val="fs14fw6undefined"/>
          <w:rFonts w:ascii="Calibri" w:eastAsia="Calibri" w:hAnsi="Calibri" w:cs="Calibri"/>
          <w:sz w:val="22"/>
          <w:szCs w:val="22"/>
        </w:rPr>
        <w:t>Programming languages &amp; Translators, Database Organization</w:t>
      </w:r>
    </w:p>
    <w:sectPr w:rsidR="002B1212" w:rsidRPr="002B1212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9D68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EAC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D400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4424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38F4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A8C2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5807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BECA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9840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8A16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F208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7819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7C82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F0C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4C96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ACEF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4C13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C27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49249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16F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8E5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426A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5C0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70C1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169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42BD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98C9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9EC06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6E37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8E6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4E96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CEF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1EF5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966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4C9F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240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19088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8E88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2E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E624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B29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428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C2BC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D2A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70A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C887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22D6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14A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9E6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6C0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8CFE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BA4A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DAC3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5C4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972A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D8C2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167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7A2E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9AC6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769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BA49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46ED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1E7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4E7471F"/>
    <w:multiLevelType w:val="hybridMultilevel"/>
    <w:tmpl w:val="46D2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169F7"/>
    <w:multiLevelType w:val="hybridMultilevel"/>
    <w:tmpl w:val="E30E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9775C"/>
    <w:multiLevelType w:val="hybridMultilevel"/>
    <w:tmpl w:val="9014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E6D7A"/>
    <w:multiLevelType w:val="multilevel"/>
    <w:tmpl w:val="86BE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D4BC5"/>
    <w:multiLevelType w:val="hybridMultilevel"/>
    <w:tmpl w:val="FE4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41F8C"/>
    <w:multiLevelType w:val="hybridMultilevel"/>
    <w:tmpl w:val="EEE43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F00743"/>
    <w:multiLevelType w:val="hybridMultilevel"/>
    <w:tmpl w:val="8C341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8479A2"/>
    <w:multiLevelType w:val="hybridMultilevel"/>
    <w:tmpl w:val="330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72A39"/>
    <w:multiLevelType w:val="hybridMultilevel"/>
    <w:tmpl w:val="26141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6C6AAF"/>
    <w:multiLevelType w:val="hybridMultilevel"/>
    <w:tmpl w:val="2710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C0141"/>
    <w:multiLevelType w:val="multilevel"/>
    <w:tmpl w:val="AF5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C0DEE"/>
    <w:multiLevelType w:val="hybridMultilevel"/>
    <w:tmpl w:val="5F8A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01ED4"/>
    <w:multiLevelType w:val="hybridMultilevel"/>
    <w:tmpl w:val="BCA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3310">
    <w:abstractNumId w:val="0"/>
  </w:num>
  <w:num w:numId="2" w16cid:durableId="2138834808">
    <w:abstractNumId w:val="1"/>
  </w:num>
  <w:num w:numId="3" w16cid:durableId="1067806312">
    <w:abstractNumId w:val="2"/>
  </w:num>
  <w:num w:numId="4" w16cid:durableId="1934774083">
    <w:abstractNumId w:val="3"/>
  </w:num>
  <w:num w:numId="5" w16cid:durableId="745421971">
    <w:abstractNumId w:val="4"/>
  </w:num>
  <w:num w:numId="6" w16cid:durableId="400713568">
    <w:abstractNumId w:val="5"/>
  </w:num>
  <w:num w:numId="7" w16cid:durableId="759331470">
    <w:abstractNumId w:val="6"/>
  </w:num>
  <w:num w:numId="8" w16cid:durableId="1985502105">
    <w:abstractNumId w:val="10"/>
  </w:num>
  <w:num w:numId="9" w16cid:durableId="81493135">
    <w:abstractNumId w:val="13"/>
  </w:num>
  <w:num w:numId="10" w16cid:durableId="2133131848">
    <w:abstractNumId w:val="11"/>
  </w:num>
  <w:num w:numId="11" w16cid:durableId="1774012160">
    <w:abstractNumId w:val="9"/>
  </w:num>
  <w:num w:numId="12" w16cid:durableId="910772495">
    <w:abstractNumId w:val="7"/>
  </w:num>
  <w:num w:numId="13" w16cid:durableId="1295213829">
    <w:abstractNumId w:val="17"/>
  </w:num>
  <w:num w:numId="14" w16cid:durableId="55399835">
    <w:abstractNumId w:val="18"/>
  </w:num>
  <w:num w:numId="15" w16cid:durableId="1787698881">
    <w:abstractNumId w:val="19"/>
  </w:num>
  <w:num w:numId="16" w16cid:durableId="574247635">
    <w:abstractNumId w:val="14"/>
  </w:num>
  <w:num w:numId="17" w16cid:durableId="1925609641">
    <w:abstractNumId w:val="12"/>
  </w:num>
  <w:num w:numId="18" w16cid:durableId="1130636168">
    <w:abstractNumId w:val="16"/>
  </w:num>
  <w:num w:numId="19" w16cid:durableId="1925532186">
    <w:abstractNumId w:val="8"/>
  </w:num>
  <w:num w:numId="20" w16cid:durableId="16947666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44A"/>
    <w:rsid w:val="000217AA"/>
    <w:rsid w:val="00123241"/>
    <w:rsid w:val="00126E3C"/>
    <w:rsid w:val="001412FE"/>
    <w:rsid w:val="0017760F"/>
    <w:rsid w:val="00197EC5"/>
    <w:rsid w:val="001A4817"/>
    <w:rsid w:val="00277A92"/>
    <w:rsid w:val="002B1212"/>
    <w:rsid w:val="002B34F6"/>
    <w:rsid w:val="00552E18"/>
    <w:rsid w:val="00626900"/>
    <w:rsid w:val="00646407"/>
    <w:rsid w:val="0079644A"/>
    <w:rsid w:val="00796E1C"/>
    <w:rsid w:val="008435B7"/>
    <w:rsid w:val="00921B16"/>
    <w:rsid w:val="009A262D"/>
    <w:rsid w:val="009E5E8E"/>
    <w:rsid w:val="00A63FCD"/>
    <w:rsid w:val="00B05AAE"/>
    <w:rsid w:val="00BC0C26"/>
    <w:rsid w:val="00BE4A5D"/>
    <w:rsid w:val="00C221F2"/>
    <w:rsid w:val="00D43F00"/>
    <w:rsid w:val="00D53AAA"/>
    <w:rsid w:val="00E36C3D"/>
    <w:rsid w:val="00E5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EC39"/>
  <w15:docId w15:val="{92A08FAD-EBFB-164F-BA88-012D1822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ttcoverflow-hidden">
    <w:name w:val="fs14 fw6 ttc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">
    <w:name w:val="fs14 fw4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undefined">
    <w:name w:val="fs14 fw6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277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900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i-kumar-/" TargetMode="External"/><Relationship Id="rId5" Type="http://schemas.openxmlformats.org/officeDocument/2006/relationships/hyperlink" Target="mailto:aditi12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Aditi Kumar</cp:lastModifiedBy>
  <cp:revision>4</cp:revision>
  <dcterms:created xsi:type="dcterms:W3CDTF">2024-08-04T16:35:00Z</dcterms:created>
  <dcterms:modified xsi:type="dcterms:W3CDTF">2024-09-10T04:38:00Z</dcterms:modified>
</cp:coreProperties>
</file>